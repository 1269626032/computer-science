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3ED" w:rsidRDefault="009656D9">
      <w:pPr>
        <w:spacing w:line="360" w:lineRule="auto"/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/>
          <w:b/>
          <w:sz w:val="32"/>
          <w:szCs w:val="32"/>
        </w:rPr>
        <w:t>SRE</w:t>
      </w:r>
      <w:r>
        <w:rPr>
          <w:rFonts w:ascii="仿宋" w:eastAsia="仿宋" w:hAnsi="仿宋"/>
          <w:b/>
          <w:sz w:val="32"/>
          <w:szCs w:val="32"/>
        </w:rPr>
        <w:t>部</w:t>
      </w:r>
      <w:r>
        <w:rPr>
          <w:rFonts w:ascii="仿宋" w:eastAsia="仿宋" w:hAnsi="仿宋"/>
          <w:b/>
          <w:sz w:val="32"/>
          <w:szCs w:val="32"/>
        </w:rPr>
        <w:t>/</w:t>
      </w:r>
      <w:r>
        <w:rPr>
          <w:rFonts w:ascii="仿宋" w:eastAsia="仿宋" w:hAnsi="仿宋"/>
          <w:b/>
          <w:sz w:val="32"/>
          <w:szCs w:val="32"/>
        </w:rPr>
        <w:t>安全部</w:t>
      </w:r>
      <w:r>
        <w:rPr>
          <w:rFonts w:ascii="仿宋" w:eastAsia="仿宋" w:hAnsi="仿宋" w:hint="eastAsia"/>
          <w:b/>
          <w:sz w:val="32"/>
          <w:szCs w:val="32"/>
        </w:rPr>
        <w:t>监控</w:t>
      </w:r>
      <w:proofErr w:type="gramStart"/>
      <w:r>
        <w:rPr>
          <w:rFonts w:ascii="仿宋" w:eastAsia="仿宋" w:hAnsi="仿宋"/>
          <w:b/>
          <w:sz w:val="32"/>
          <w:szCs w:val="32"/>
        </w:rPr>
        <w:t>客响组</w:t>
      </w:r>
      <w:proofErr w:type="gramEnd"/>
      <w:r>
        <w:rPr>
          <w:rFonts w:ascii="仿宋" w:eastAsia="仿宋" w:hAnsi="仿宋" w:hint="eastAsia"/>
          <w:b/>
          <w:sz w:val="32"/>
          <w:szCs w:val="32"/>
        </w:rPr>
        <w:t>暑期</w:t>
      </w:r>
      <w:r>
        <w:rPr>
          <w:rFonts w:ascii="仿宋" w:eastAsia="仿宋" w:hAnsi="仿宋"/>
          <w:b/>
          <w:sz w:val="32"/>
          <w:szCs w:val="32"/>
        </w:rPr>
        <w:t>实习生培养工作计划</w:t>
      </w:r>
    </w:p>
    <w:p w:rsidR="00CF33ED" w:rsidRDefault="00CF33ED">
      <w:pPr>
        <w:spacing w:line="360" w:lineRule="auto"/>
        <w:jc w:val="center"/>
        <w:rPr>
          <w:rFonts w:ascii="仿宋" w:eastAsia="仿宋" w:hAnsi="仿宋"/>
          <w:sz w:val="24"/>
          <w:szCs w:val="24"/>
        </w:rPr>
      </w:pPr>
    </w:p>
    <w:p w:rsidR="00CF33ED" w:rsidRDefault="009656D9">
      <w:pPr>
        <w:tabs>
          <w:tab w:val="center" w:pos="4213"/>
          <w:tab w:val="left" w:pos="5542"/>
        </w:tabs>
        <w:spacing w:line="360" w:lineRule="auto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>2020.07.31</w:t>
      </w:r>
      <w:r>
        <w:rPr>
          <w:rFonts w:ascii="仿宋" w:eastAsia="仿宋" w:hAnsi="仿宋" w:hint="eastAsia"/>
          <w:sz w:val="24"/>
          <w:szCs w:val="24"/>
        </w:rPr>
        <w:tab/>
      </w:r>
    </w:p>
    <w:p w:rsidR="00CF33ED" w:rsidRDefault="00CF33ED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</w:p>
    <w:p w:rsidR="00CF33ED" w:rsidRDefault="009656D9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t>项目名称：</w:t>
      </w:r>
      <w:r>
        <w:rPr>
          <w:rFonts w:ascii="仿宋" w:eastAsia="仿宋" w:hAnsi="仿宋" w:hint="eastAsia"/>
          <w:b/>
          <w:sz w:val="28"/>
          <w:szCs w:val="28"/>
        </w:rPr>
        <w:t>移动云告警</w:t>
      </w:r>
      <w:r>
        <w:rPr>
          <w:rFonts w:ascii="仿宋" w:eastAsia="仿宋" w:hAnsi="仿宋"/>
          <w:b/>
          <w:sz w:val="28"/>
          <w:szCs w:val="28"/>
        </w:rPr>
        <w:t>和故障数据分析</w:t>
      </w:r>
    </w:p>
    <w:p w:rsidR="00CF33ED" w:rsidRDefault="009656D9">
      <w:pPr>
        <w:pStyle w:val="1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一、需求</w:t>
      </w:r>
    </w:p>
    <w:p w:rsidR="00CF33ED" w:rsidRDefault="009656D9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当前</w:t>
      </w:r>
      <w:proofErr w:type="gramStart"/>
      <w:r>
        <w:rPr>
          <w:rFonts w:ascii="仿宋" w:eastAsia="仿宋" w:hAnsi="仿宋" w:hint="eastAsia"/>
          <w:sz w:val="24"/>
          <w:szCs w:val="24"/>
        </w:rPr>
        <w:t>移动云单节点</w:t>
      </w:r>
      <w:proofErr w:type="gramEnd"/>
      <w:r>
        <w:rPr>
          <w:rFonts w:ascii="仿宋" w:eastAsia="仿宋" w:hAnsi="仿宋"/>
          <w:sz w:val="24"/>
          <w:szCs w:val="24"/>
        </w:rPr>
        <w:t>告警率和单节点故障率</w:t>
      </w:r>
      <w:r>
        <w:rPr>
          <w:rFonts w:ascii="仿宋" w:eastAsia="仿宋" w:hAnsi="仿宋" w:hint="eastAsia"/>
          <w:sz w:val="24"/>
          <w:szCs w:val="24"/>
        </w:rPr>
        <w:t>较业界</w:t>
      </w:r>
      <w:r>
        <w:rPr>
          <w:rFonts w:ascii="仿宋" w:eastAsia="仿宋" w:hAnsi="仿宋"/>
          <w:sz w:val="24"/>
          <w:szCs w:val="24"/>
        </w:rPr>
        <w:t>领先云运营</w:t>
      </w:r>
      <w:proofErr w:type="gramStart"/>
      <w:r>
        <w:rPr>
          <w:rFonts w:ascii="仿宋" w:eastAsia="仿宋" w:hAnsi="仿宋"/>
          <w:sz w:val="24"/>
          <w:szCs w:val="24"/>
        </w:rPr>
        <w:t>商</w:t>
      </w:r>
      <w:r>
        <w:rPr>
          <w:rFonts w:ascii="仿宋" w:eastAsia="仿宋" w:hAnsi="仿宋" w:hint="eastAsia"/>
          <w:sz w:val="24"/>
          <w:szCs w:val="24"/>
        </w:rPr>
        <w:t>存在</w:t>
      </w:r>
      <w:proofErr w:type="gramEnd"/>
      <w:r>
        <w:rPr>
          <w:rFonts w:ascii="仿宋" w:eastAsia="仿宋" w:hAnsi="仿宋" w:hint="eastAsia"/>
          <w:sz w:val="24"/>
          <w:szCs w:val="24"/>
        </w:rPr>
        <w:t>一定</w:t>
      </w:r>
      <w:r>
        <w:rPr>
          <w:rFonts w:ascii="仿宋" w:eastAsia="仿宋" w:hAnsi="仿宋"/>
          <w:sz w:val="24"/>
          <w:szCs w:val="24"/>
        </w:rPr>
        <w:t>的差距</w:t>
      </w:r>
      <w:r>
        <w:rPr>
          <w:rFonts w:ascii="仿宋" w:eastAsia="仿宋" w:hAnsi="仿宋" w:hint="eastAsia"/>
          <w:sz w:val="24"/>
          <w:szCs w:val="24"/>
        </w:rPr>
        <w:t>需要</w:t>
      </w:r>
      <w:r>
        <w:rPr>
          <w:rFonts w:ascii="仿宋" w:eastAsia="仿宋" w:hAnsi="仿宋"/>
          <w:sz w:val="24"/>
          <w:szCs w:val="24"/>
        </w:rPr>
        <w:t>分析告警和故障产生的原因，挖掘告警和故障产生的规律，</w:t>
      </w:r>
      <w:r>
        <w:rPr>
          <w:rFonts w:ascii="仿宋" w:eastAsia="仿宋" w:hAnsi="仿宋" w:hint="eastAsia"/>
          <w:sz w:val="24"/>
          <w:szCs w:val="24"/>
        </w:rPr>
        <w:t>总结</w:t>
      </w:r>
      <w:r>
        <w:rPr>
          <w:rFonts w:ascii="仿宋" w:eastAsia="仿宋" w:hAnsi="仿宋"/>
          <w:sz w:val="24"/>
          <w:szCs w:val="24"/>
        </w:rPr>
        <w:t>告警和故障产生的特点。从而</w:t>
      </w:r>
      <w:r>
        <w:rPr>
          <w:rFonts w:ascii="仿宋" w:eastAsia="仿宋" w:hAnsi="仿宋" w:hint="eastAsia"/>
          <w:sz w:val="24"/>
          <w:szCs w:val="24"/>
        </w:rPr>
        <w:t>进行</w:t>
      </w:r>
      <w:r>
        <w:rPr>
          <w:rFonts w:ascii="仿宋" w:eastAsia="仿宋" w:hAnsi="仿宋"/>
          <w:sz w:val="24"/>
          <w:szCs w:val="24"/>
        </w:rPr>
        <w:t>针对性的整改，提高移动云的</w:t>
      </w:r>
      <w:r>
        <w:rPr>
          <w:rFonts w:ascii="仿宋" w:eastAsia="仿宋" w:hAnsi="仿宋" w:hint="eastAsia"/>
          <w:sz w:val="24"/>
          <w:szCs w:val="24"/>
        </w:rPr>
        <w:t>稳定性，</w:t>
      </w:r>
      <w:r>
        <w:rPr>
          <w:rFonts w:ascii="仿宋" w:eastAsia="仿宋" w:hAnsi="仿宋"/>
          <w:sz w:val="24"/>
          <w:szCs w:val="24"/>
        </w:rPr>
        <w:t>提升移动云的</w:t>
      </w:r>
      <w:r>
        <w:rPr>
          <w:rFonts w:ascii="仿宋" w:eastAsia="仿宋" w:hAnsi="仿宋" w:hint="eastAsia"/>
          <w:sz w:val="24"/>
          <w:szCs w:val="24"/>
        </w:rPr>
        <w:t>满意度</w:t>
      </w:r>
      <w:r>
        <w:rPr>
          <w:rFonts w:ascii="仿宋" w:eastAsia="仿宋" w:hAnsi="仿宋"/>
          <w:sz w:val="24"/>
          <w:szCs w:val="24"/>
        </w:rPr>
        <w:t>。</w:t>
      </w:r>
    </w:p>
    <w:p w:rsidR="00CF33ED" w:rsidRDefault="009656D9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用户从</w:t>
      </w:r>
      <w:r>
        <w:rPr>
          <w:rFonts w:ascii="仿宋" w:eastAsia="仿宋" w:hAnsi="仿宋"/>
          <w:sz w:val="24"/>
          <w:szCs w:val="24"/>
        </w:rPr>
        <w:t>移动云智能运维平台导出</w:t>
      </w:r>
      <w:r>
        <w:rPr>
          <w:rFonts w:ascii="仿宋" w:eastAsia="仿宋" w:hAnsi="仿宋" w:hint="eastAsia"/>
          <w:sz w:val="24"/>
          <w:szCs w:val="24"/>
        </w:rPr>
        <w:t>告警</w:t>
      </w:r>
      <w:r>
        <w:rPr>
          <w:rFonts w:ascii="仿宋" w:eastAsia="仿宋" w:hAnsi="仿宋"/>
          <w:sz w:val="24"/>
          <w:szCs w:val="24"/>
        </w:rPr>
        <w:t>和故障的历史数据，</w:t>
      </w:r>
      <w:r>
        <w:rPr>
          <w:rFonts w:ascii="仿宋" w:eastAsia="仿宋" w:hAnsi="仿宋" w:hint="eastAsia"/>
          <w:sz w:val="24"/>
          <w:szCs w:val="24"/>
        </w:rPr>
        <w:t>导入到</w:t>
      </w:r>
      <w:r>
        <w:rPr>
          <w:rFonts w:ascii="仿宋" w:eastAsia="仿宋" w:hAnsi="仿宋"/>
          <w:sz w:val="24"/>
          <w:szCs w:val="24"/>
        </w:rPr>
        <w:t>数据分析系统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执行运行后即可输出分析结果</w:t>
      </w:r>
      <w:r>
        <w:rPr>
          <w:rFonts w:ascii="仿宋" w:eastAsia="仿宋" w:hAnsi="仿宋" w:hint="eastAsia"/>
          <w:sz w:val="24"/>
          <w:szCs w:val="24"/>
        </w:rPr>
        <w:t>（数据</w:t>
      </w:r>
      <w:r>
        <w:rPr>
          <w:rFonts w:ascii="仿宋" w:eastAsia="仿宋" w:hAnsi="仿宋"/>
          <w:sz w:val="24"/>
          <w:szCs w:val="24"/>
        </w:rPr>
        <w:t>和图形等</w:t>
      </w:r>
      <w:r>
        <w:rPr>
          <w:rFonts w:ascii="仿宋" w:eastAsia="仿宋" w:hAnsi="仿宋" w:hint="eastAsia"/>
          <w:sz w:val="24"/>
          <w:szCs w:val="24"/>
        </w:rPr>
        <w:t>）。</w:t>
      </w:r>
    </w:p>
    <w:p w:rsidR="00CF33ED" w:rsidRDefault="009656D9">
      <w:pPr>
        <w:pStyle w:val="1"/>
        <w:numPr>
          <w:ilvl w:val="0"/>
          <w:numId w:val="1"/>
        </w:num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设计</w:t>
      </w:r>
    </w:p>
    <w:p w:rsidR="00CF33ED" w:rsidRDefault="009656D9">
      <w:pPr>
        <w:numPr>
          <w:ilvl w:val="0"/>
          <w:numId w:val="2"/>
        </w:numPr>
      </w:pPr>
      <w:r>
        <w:rPr>
          <w:rFonts w:hint="eastAsia"/>
        </w:rPr>
        <w:t>故障数据的描述性统计与可视化展示</w:t>
      </w:r>
    </w:p>
    <w:p w:rsidR="00CF33ED" w:rsidRDefault="009656D9">
      <w:pPr>
        <w:widowControl/>
        <w:jc w:val="left"/>
      </w:pPr>
      <w:r>
        <w:rPr>
          <w:rFonts w:ascii="宋体" w:hAnsi="宋体"/>
          <w:kern w:val="0"/>
          <w:sz w:val="24"/>
          <w:szCs w:val="24"/>
          <w:lang w:bidi="ar"/>
        </w:rPr>
        <w:t>运用制表和分类，图形以及计算概括性数据来描述</w:t>
      </w:r>
      <w:r>
        <w:rPr>
          <w:rFonts w:ascii="宋体" w:hAnsi="宋体" w:hint="eastAsia"/>
          <w:kern w:val="0"/>
          <w:sz w:val="24"/>
          <w:szCs w:val="24"/>
          <w:lang w:bidi="ar"/>
        </w:rPr>
        <w:t>告警和故障</w:t>
      </w:r>
      <w:r>
        <w:rPr>
          <w:rFonts w:ascii="宋体" w:hAnsi="宋体"/>
          <w:kern w:val="0"/>
          <w:sz w:val="24"/>
          <w:szCs w:val="24"/>
          <w:lang w:bidi="ar"/>
        </w:rPr>
        <w:t>数据特征的各项活动。描述性统计分析要对</w:t>
      </w:r>
      <w:r>
        <w:rPr>
          <w:rFonts w:ascii="宋体" w:hAnsi="宋体" w:hint="eastAsia"/>
          <w:kern w:val="0"/>
          <w:sz w:val="24"/>
          <w:szCs w:val="24"/>
          <w:lang w:bidi="ar"/>
        </w:rPr>
        <w:t>部分</w:t>
      </w:r>
      <w:r>
        <w:rPr>
          <w:rFonts w:ascii="宋体" w:hAnsi="宋体"/>
          <w:kern w:val="0"/>
          <w:sz w:val="24"/>
          <w:szCs w:val="24"/>
          <w:lang w:bidi="ar"/>
        </w:rPr>
        <w:t>变量的有关数据进行统计性描述，主要包括数据的频数分析、集中趋势分析、离散程度分析、分布以及一些基本的统计图形。</w:t>
      </w:r>
      <w:r>
        <w:rPr>
          <w:rFonts w:ascii="宋体" w:hAnsi="宋体"/>
          <w:kern w:val="0"/>
          <w:sz w:val="24"/>
          <w:szCs w:val="24"/>
          <w:lang w:bidi="ar"/>
        </w:rPr>
        <w:t>①</w:t>
      </w:r>
      <w:r>
        <w:rPr>
          <w:rFonts w:ascii="宋体" w:hAnsi="宋体"/>
          <w:kern w:val="0"/>
          <w:sz w:val="24"/>
          <w:szCs w:val="24"/>
          <w:lang w:bidi="ar"/>
        </w:rPr>
        <w:t>数据的频数分析。在数据的预处理部分，利用频数分析和交叉频数分析可以检验异常值。</w:t>
      </w:r>
      <w:r>
        <w:rPr>
          <w:rFonts w:ascii="宋体" w:hAnsi="宋体"/>
          <w:kern w:val="0"/>
          <w:sz w:val="24"/>
          <w:szCs w:val="24"/>
          <w:lang w:bidi="ar"/>
        </w:rPr>
        <w:t>②</w:t>
      </w:r>
      <w:r>
        <w:rPr>
          <w:rFonts w:ascii="宋体" w:hAnsi="宋体"/>
          <w:kern w:val="0"/>
          <w:sz w:val="24"/>
          <w:szCs w:val="24"/>
          <w:lang w:bidi="ar"/>
        </w:rPr>
        <w:t>数据的集中趋势分析。用来反映数据的一般水平，常用的指标有平均值、中位数和众数等。</w:t>
      </w:r>
      <w:r>
        <w:rPr>
          <w:rFonts w:ascii="宋体" w:hAnsi="宋体"/>
          <w:kern w:val="0"/>
          <w:sz w:val="24"/>
          <w:szCs w:val="24"/>
          <w:lang w:bidi="ar"/>
        </w:rPr>
        <w:t>③</w:t>
      </w:r>
      <w:r>
        <w:rPr>
          <w:rFonts w:ascii="宋体" w:hAnsi="宋体"/>
          <w:kern w:val="0"/>
          <w:sz w:val="24"/>
          <w:szCs w:val="24"/>
          <w:lang w:bidi="ar"/>
        </w:rPr>
        <w:t>数据的离散程度分析。主要是用来反映数据之间的差异程度，常用的指标有方差和标准差。</w:t>
      </w:r>
      <w:r>
        <w:rPr>
          <w:rFonts w:ascii="宋体" w:hAnsi="宋体"/>
          <w:kern w:val="0"/>
          <w:sz w:val="24"/>
          <w:szCs w:val="24"/>
          <w:lang w:bidi="ar"/>
        </w:rPr>
        <w:t>④</w:t>
      </w:r>
      <w:r>
        <w:rPr>
          <w:rFonts w:ascii="宋体" w:hAnsi="宋体"/>
          <w:kern w:val="0"/>
          <w:sz w:val="24"/>
          <w:szCs w:val="24"/>
          <w:lang w:bidi="ar"/>
        </w:rPr>
        <w:t>数据的分布。在统计分析中，</w:t>
      </w:r>
      <w:r>
        <w:rPr>
          <w:rFonts w:ascii="宋体" w:hAnsi="宋体"/>
          <w:kern w:val="0"/>
          <w:sz w:val="24"/>
          <w:szCs w:val="24"/>
          <w:lang w:bidi="ar"/>
        </w:rPr>
        <w:t>通常要假设样本所属总体的分布属于正态分布，因此需要用偏度和峰度两个指标来检查样本数据是否符合正态分布。</w:t>
      </w:r>
      <w:r>
        <w:rPr>
          <w:rFonts w:ascii="宋体" w:hAnsi="宋体"/>
          <w:kern w:val="0"/>
          <w:sz w:val="24"/>
          <w:szCs w:val="24"/>
          <w:lang w:bidi="ar"/>
        </w:rPr>
        <w:t>⑤</w:t>
      </w:r>
      <w:r>
        <w:rPr>
          <w:rFonts w:ascii="宋体" w:hAnsi="宋体"/>
          <w:kern w:val="0"/>
          <w:sz w:val="24"/>
          <w:szCs w:val="24"/>
          <w:lang w:bidi="ar"/>
        </w:rPr>
        <w:t>绘制统计图。用图形的形式来表达数据，比用文字表达更清晰、更简明。</w:t>
      </w:r>
    </w:p>
    <w:p w:rsidR="00CF33ED" w:rsidRDefault="00CF33ED"/>
    <w:p w:rsidR="00CF33ED" w:rsidRDefault="009656D9">
      <w:pPr>
        <w:numPr>
          <w:ilvl w:val="0"/>
          <w:numId w:val="2"/>
        </w:numPr>
      </w:pPr>
      <w:r>
        <w:rPr>
          <w:rFonts w:hint="eastAsia"/>
        </w:rPr>
        <w:t>故障数据的回归分析</w:t>
      </w:r>
    </w:p>
    <w:p w:rsidR="00CF33ED" w:rsidRDefault="009656D9">
      <w:r>
        <w:rPr>
          <w:rFonts w:hint="eastAsia"/>
        </w:rPr>
        <w:t>运用回归分析的技术，建立出告警和故障数据与影响因素之间的关系，包括线性回归模型，多项式回归模型，岭回归，</w:t>
      </w:r>
      <w:r>
        <w:rPr>
          <w:rFonts w:hint="eastAsia"/>
        </w:rPr>
        <w:t>LASSO</w:t>
      </w:r>
      <w:r>
        <w:rPr>
          <w:rFonts w:hint="eastAsia"/>
        </w:rPr>
        <w:t>等，并计算出相应的</w:t>
      </w:r>
      <w:r>
        <w:rPr>
          <w:rFonts w:hint="eastAsia"/>
        </w:rPr>
        <w:t>MSE</w:t>
      </w:r>
      <w:r>
        <w:rPr>
          <w:rFonts w:hint="eastAsia"/>
        </w:rPr>
        <w:t>，</w:t>
      </w:r>
      <w:r>
        <w:rPr>
          <w:rFonts w:hint="eastAsia"/>
        </w:rPr>
        <w:t>AIC</w:t>
      </w:r>
      <w:r>
        <w:rPr>
          <w:rFonts w:hint="eastAsia"/>
        </w:rPr>
        <w:t>，</w:t>
      </w:r>
      <w:r>
        <w:rPr>
          <w:rFonts w:hint="eastAsia"/>
        </w:rPr>
        <w:t>BIC</w:t>
      </w:r>
      <w:r>
        <w:rPr>
          <w:rFonts w:hint="eastAsia"/>
        </w:rPr>
        <w:t>等评价模型的指标，最后用模型选择的方法选择出最合适的模型，对以后告警和故障进行预测。</w:t>
      </w:r>
    </w:p>
    <w:p w:rsidR="00CF33ED" w:rsidRDefault="009656D9">
      <w:pPr>
        <w:numPr>
          <w:ilvl w:val="0"/>
          <w:numId w:val="2"/>
        </w:numPr>
      </w:pPr>
      <w:r>
        <w:rPr>
          <w:rFonts w:hint="eastAsia"/>
        </w:rPr>
        <w:t>故障数据的时间序列分析</w:t>
      </w:r>
    </w:p>
    <w:p w:rsidR="007E2F30" w:rsidRDefault="00B9590E" w:rsidP="00B9590E">
      <w:pPr>
        <w:tabs>
          <w:tab w:val="left" w:pos="312"/>
        </w:tabs>
        <w:ind w:firstLineChars="300" w:firstLine="630"/>
        <w:rPr>
          <w:rFonts w:hint="eastAsia"/>
        </w:rPr>
      </w:pPr>
      <w:r>
        <w:rPr>
          <w:rFonts w:ascii="宋体" w:hAnsi="宋体" w:hint="eastAsia"/>
        </w:rPr>
        <w:t>通过</w:t>
      </w:r>
      <w:r w:rsidRPr="00B9590E">
        <w:rPr>
          <w:rFonts w:ascii="宋体" w:hAnsi="宋体" w:hint="eastAsia"/>
        </w:rPr>
        <w:t>时间序列</w:t>
      </w:r>
      <w:r>
        <w:rPr>
          <w:rFonts w:ascii="宋体" w:hAnsi="宋体" w:hint="eastAsia"/>
        </w:rPr>
        <w:t>分析，</w:t>
      </w:r>
      <w:r w:rsidRPr="00B9590E">
        <w:rPr>
          <w:rFonts w:ascii="宋体" w:hAnsi="宋体" w:hint="eastAsia"/>
        </w:rPr>
        <w:t>把告警和</w:t>
      </w:r>
      <w:r>
        <w:rPr>
          <w:rFonts w:ascii="宋体" w:hAnsi="宋体" w:hint="eastAsia"/>
        </w:rPr>
        <w:t>故障</w:t>
      </w:r>
      <w:r w:rsidRPr="00B9590E">
        <w:rPr>
          <w:rFonts w:ascii="宋体" w:hAnsi="宋体" w:hint="eastAsia"/>
        </w:rPr>
        <w:t>历史数据按一定的时间间隔进行排列，构成一个随时间变化的统计序列，建立相应的数据随时间变化的模型，并将该模型外推到未来进行预测。根据己知的历史数据拟合一条曲线，使得这条曲线能反映预测告警和故障随时间变化的趋</w:t>
      </w:r>
      <w:r w:rsidRPr="00B9590E">
        <w:rPr>
          <w:rFonts w:ascii="宋体" w:hAnsi="宋体" w:hint="eastAsia"/>
        </w:rPr>
        <w:lastRenderedPageBreak/>
        <w:t>势。</w:t>
      </w:r>
    </w:p>
    <w:p w:rsidR="00CF33ED" w:rsidRDefault="009656D9">
      <w:pPr>
        <w:numPr>
          <w:ilvl w:val="0"/>
          <w:numId w:val="2"/>
        </w:numPr>
        <w:rPr>
          <w:color w:val="000000"/>
        </w:rPr>
      </w:pPr>
      <w:r>
        <w:rPr>
          <w:rFonts w:hint="eastAsia"/>
          <w:color w:val="000000"/>
        </w:rPr>
        <w:t>基于机器学习的故障数据的特征挖掘</w:t>
      </w:r>
    </w:p>
    <w:p w:rsidR="007E2F30" w:rsidRDefault="00A3145E" w:rsidP="00B9590E">
      <w:pPr>
        <w:tabs>
          <w:tab w:val="left" w:pos="312"/>
        </w:tabs>
        <w:ind w:firstLineChars="200" w:firstLine="420"/>
        <w:rPr>
          <w:rFonts w:hint="eastAsia"/>
          <w:color w:val="000000"/>
        </w:rPr>
      </w:pPr>
      <w:r w:rsidRPr="00A3145E">
        <w:rPr>
          <w:rFonts w:hint="eastAsia"/>
          <w:color w:val="000000"/>
        </w:rPr>
        <w:t>通过挖掘</w:t>
      </w:r>
      <w:r>
        <w:rPr>
          <w:rFonts w:hint="eastAsia"/>
          <w:color w:val="000000"/>
        </w:rPr>
        <w:t>运</w:t>
      </w:r>
      <w:proofErr w:type="gramStart"/>
      <w:r>
        <w:rPr>
          <w:rFonts w:hint="eastAsia"/>
          <w:color w:val="000000"/>
        </w:rPr>
        <w:t>维</w:t>
      </w:r>
      <w:r w:rsidRPr="00A3145E">
        <w:rPr>
          <w:rFonts w:hint="eastAsia"/>
          <w:color w:val="000000"/>
        </w:rPr>
        <w:t>过程</w:t>
      </w:r>
      <w:proofErr w:type="gramEnd"/>
      <w:r w:rsidRPr="00A3145E">
        <w:rPr>
          <w:rFonts w:hint="eastAsia"/>
          <w:color w:val="000000"/>
        </w:rPr>
        <w:t>数据中的内在信息建立数学模型和表达过程状态，根据模型来实施过程的有效监测。</w:t>
      </w:r>
      <w:r>
        <w:rPr>
          <w:rFonts w:hint="eastAsia"/>
          <w:color w:val="000000"/>
        </w:rPr>
        <w:t>结合</w:t>
      </w:r>
      <w:r w:rsidRPr="00A3145E">
        <w:rPr>
          <w:rFonts w:hint="eastAsia"/>
          <w:color w:val="000000"/>
        </w:rPr>
        <w:t>海量数据，基于机器学习算法</w:t>
      </w:r>
      <w:r>
        <w:rPr>
          <w:rFonts w:hint="eastAsia"/>
          <w:color w:val="000000"/>
        </w:rPr>
        <w:t>（</w:t>
      </w:r>
      <w:r w:rsidR="00B9590E">
        <w:rPr>
          <w:rFonts w:hint="eastAsia"/>
          <w:color w:val="000000"/>
        </w:rPr>
        <w:t>人工</w:t>
      </w:r>
      <w:r w:rsidRPr="00A3145E">
        <w:rPr>
          <w:rFonts w:hint="eastAsia"/>
          <w:color w:val="000000"/>
        </w:rPr>
        <w:t>神经网络，支持向量机，聚类算法</w:t>
      </w:r>
      <w:r>
        <w:rPr>
          <w:rFonts w:hint="eastAsia"/>
          <w:color w:val="000000"/>
        </w:rPr>
        <w:t>等）实现</w:t>
      </w:r>
      <w:r w:rsidRPr="00A3145E">
        <w:rPr>
          <w:rFonts w:hint="eastAsia"/>
          <w:color w:val="000000"/>
        </w:rPr>
        <w:t>监测和预警。</w:t>
      </w:r>
      <w:r w:rsidR="00B9590E" w:rsidRPr="00B9590E">
        <w:rPr>
          <w:rFonts w:ascii="宋体" w:hAnsi="宋体" w:hint="eastAsia"/>
        </w:rPr>
        <w:t>人工神经网络通过</w:t>
      </w:r>
      <w:r w:rsidR="00BA7087" w:rsidRPr="00BA7087">
        <w:rPr>
          <w:rFonts w:ascii="宋体" w:hAnsi="宋体" w:hint="eastAsia"/>
        </w:rPr>
        <w:t>告警和故障</w:t>
      </w:r>
      <w:r w:rsidR="00B9590E" w:rsidRPr="00B9590E">
        <w:rPr>
          <w:rFonts w:ascii="宋体" w:hAnsi="宋体" w:hint="eastAsia"/>
        </w:rPr>
        <w:t>样本的学习可以掌握系统规律，无需对测量信号作模型假设。支持</w:t>
      </w:r>
      <w:proofErr w:type="gramStart"/>
      <w:r w:rsidR="00B9590E" w:rsidRPr="00B9590E">
        <w:rPr>
          <w:rFonts w:ascii="宋体" w:hAnsi="宋体" w:hint="eastAsia"/>
        </w:rPr>
        <w:t>向量机</w:t>
      </w:r>
      <w:proofErr w:type="gramEnd"/>
      <w:r w:rsidR="00B9590E" w:rsidRPr="00B9590E">
        <w:rPr>
          <w:rFonts w:ascii="宋体" w:hAnsi="宋体" w:hint="eastAsia"/>
        </w:rPr>
        <w:t>( SVM)针对小样本有很强的泛化能力，有效地克服了局部极小点、维数灾难以及过拟合等传统算法所不可避免的问题。基于数据的故障预测技术不需要对象系统的先验知识，以采集的数据为基础，通过各种数据分析处理方法挖掘其中的隐含信息进行预测操作</w:t>
      </w:r>
      <w:r w:rsidR="00BA7087">
        <w:rPr>
          <w:rFonts w:ascii="宋体" w:hAnsi="宋体" w:hint="eastAsia"/>
        </w:rPr>
        <w:t>。</w:t>
      </w:r>
      <w:bookmarkStart w:id="0" w:name="_GoBack"/>
      <w:bookmarkEnd w:id="0"/>
    </w:p>
    <w:p w:rsidR="00CF33ED" w:rsidRDefault="009656D9">
      <w:pPr>
        <w:numPr>
          <w:ilvl w:val="0"/>
          <w:numId w:val="2"/>
        </w:numPr>
      </w:pPr>
      <w:r>
        <w:rPr>
          <w:rFonts w:hint="eastAsia"/>
        </w:rPr>
        <w:t>故障的自动化检测与自动</w:t>
      </w:r>
      <w:r>
        <w:rPr>
          <w:rFonts w:hint="eastAsia"/>
        </w:rPr>
        <w:t>化运维</w:t>
      </w:r>
    </w:p>
    <w:p w:rsidR="00CF33ED" w:rsidRDefault="009656D9">
      <w:pPr>
        <w:pStyle w:val="1"/>
        <w:numPr>
          <w:ilvl w:val="0"/>
          <w:numId w:val="1"/>
        </w:num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验收</w:t>
      </w:r>
    </w:p>
    <w:p w:rsidR="00CF33ED" w:rsidRDefault="009656D9">
      <w:pPr>
        <w:numPr>
          <w:ilvl w:val="0"/>
          <w:numId w:val="3"/>
        </w:numPr>
      </w:pPr>
      <w:r>
        <w:rPr>
          <w:rFonts w:hint="eastAsia"/>
        </w:rPr>
        <w:t>导出故障数据的</w:t>
      </w:r>
      <w:r>
        <w:rPr>
          <w:rFonts w:hint="eastAsia"/>
        </w:rPr>
        <w:t>Excel</w:t>
      </w:r>
      <w:r>
        <w:rPr>
          <w:rFonts w:hint="eastAsia"/>
        </w:rPr>
        <w:t>表格，导入到统计分析模块，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描述性统计分析</w:t>
      </w:r>
    </w:p>
    <w:p w:rsidR="00CF33ED" w:rsidRDefault="009656D9">
      <w:pPr>
        <w:numPr>
          <w:ilvl w:val="0"/>
          <w:numId w:val="3"/>
        </w:numPr>
      </w:pPr>
      <w:r>
        <w:rPr>
          <w:rFonts w:hint="eastAsia"/>
        </w:rPr>
        <w:t>建立一个回归分析的模型，挖掘出故障的原因。</w:t>
      </w:r>
    </w:p>
    <w:p w:rsidR="00CF33ED" w:rsidRDefault="009656D9">
      <w:pPr>
        <w:numPr>
          <w:ilvl w:val="0"/>
          <w:numId w:val="3"/>
        </w:numPr>
      </w:pPr>
      <w:r>
        <w:rPr>
          <w:rFonts w:hint="eastAsia"/>
        </w:rPr>
        <w:t>建立一个时间序列分析模型，挖掘出故障的周期性等成分。</w:t>
      </w:r>
    </w:p>
    <w:p w:rsidR="00CF33ED" w:rsidRDefault="009656D9">
      <w:pPr>
        <w:numPr>
          <w:ilvl w:val="0"/>
          <w:numId w:val="3"/>
        </w:numPr>
      </w:pPr>
      <w:r>
        <w:rPr>
          <w:rFonts w:hint="eastAsia"/>
        </w:rPr>
        <w:t>基于机器学习方法挖掘出故障的原因和方法</w:t>
      </w:r>
    </w:p>
    <w:p w:rsidR="00CF33ED" w:rsidRDefault="009656D9">
      <w:pPr>
        <w:numPr>
          <w:ilvl w:val="0"/>
          <w:numId w:val="3"/>
        </w:numPr>
      </w:pPr>
      <w:r>
        <w:rPr>
          <w:rFonts w:hint="eastAsia"/>
        </w:rPr>
        <w:t>完成运维自动化分析和预警系统设计方案。</w:t>
      </w:r>
    </w:p>
    <w:p w:rsidR="00CF33ED" w:rsidRDefault="009656D9">
      <w:pPr>
        <w:pStyle w:val="1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四、作业</w:t>
      </w:r>
    </w:p>
    <w:p w:rsidR="00CF33ED" w:rsidRDefault="009656D9">
      <w:pPr>
        <w:pStyle w:val="2"/>
        <w:spacing w:line="360" w:lineRule="auto"/>
        <w:rPr>
          <w:rFonts w:ascii="仿宋" w:eastAsia="仿宋" w:hAnsi="仿宋"/>
          <w:b w:val="0"/>
          <w:sz w:val="24"/>
          <w:szCs w:val="24"/>
        </w:rPr>
      </w:pPr>
      <w:r>
        <w:rPr>
          <w:rFonts w:ascii="仿宋" w:eastAsia="仿宋" w:hAnsi="仿宋"/>
          <w:b w:val="0"/>
          <w:sz w:val="24"/>
          <w:szCs w:val="24"/>
        </w:rPr>
        <w:t>第二周（</w:t>
      </w:r>
      <w:r>
        <w:rPr>
          <w:rFonts w:ascii="仿宋" w:eastAsia="仿宋" w:hAnsi="仿宋"/>
          <w:b w:val="0"/>
          <w:sz w:val="24"/>
          <w:szCs w:val="24"/>
        </w:rPr>
        <w:t>2020.07.27-2020.07.31</w:t>
      </w:r>
      <w:r>
        <w:rPr>
          <w:rFonts w:ascii="仿宋" w:eastAsia="仿宋" w:hAnsi="仿宋"/>
          <w:b w:val="0"/>
          <w:sz w:val="24"/>
          <w:szCs w:val="24"/>
        </w:rPr>
        <w:t>）</w:t>
      </w:r>
    </w:p>
    <w:p w:rsidR="00CF33ED" w:rsidRDefault="009656D9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1. </w:t>
      </w:r>
      <w:r>
        <w:rPr>
          <w:rFonts w:ascii="仿宋" w:eastAsia="仿宋" w:hAnsi="仿宋" w:hint="eastAsia"/>
          <w:sz w:val="24"/>
          <w:szCs w:val="24"/>
        </w:rPr>
        <w:t>了解</w:t>
      </w:r>
      <w:r>
        <w:rPr>
          <w:rFonts w:ascii="仿宋" w:eastAsia="仿宋" w:hAnsi="仿宋"/>
          <w:sz w:val="24"/>
          <w:szCs w:val="24"/>
        </w:rPr>
        <w:t>监控</w:t>
      </w:r>
      <w:proofErr w:type="gramStart"/>
      <w:r>
        <w:rPr>
          <w:rFonts w:ascii="仿宋" w:eastAsia="仿宋" w:hAnsi="仿宋"/>
          <w:sz w:val="24"/>
          <w:szCs w:val="24"/>
        </w:rPr>
        <w:t>客响组</w:t>
      </w:r>
      <w:proofErr w:type="gramEnd"/>
      <w:r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/>
          <w:sz w:val="24"/>
          <w:szCs w:val="24"/>
        </w:rPr>
        <w:t>工作内容。</w:t>
      </w:r>
    </w:p>
    <w:p w:rsidR="00CF33ED" w:rsidRDefault="009656D9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2. </w:t>
      </w:r>
      <w:r>
        <w:rPr>
          <w:rFonts w:ascii="仿宋" w:eastAsia="仿宋" w:hAnsi="仿宋" w:hint="eastAsia"/>
          <w:sz w:val="24"/>
          <w:szCs w:val="24"/>
        </w:rPr>
        <w:t>了解</w:t>
      </w:r>
      <w:r>
        <w:rPr>
          <w:rFonts w:ascii="仿宋" w:eastAsia="仿宋" w:hAnsi="仿宋" w:hint="eastAsia"/>
          <w:sz w:val="24"/>
          <w:szCs w:val="24"/>
        </w:rPr>
        <w:t>OpenStack</w:t>
      </w:r>
      <w:r>
        <w:rPr>
          <w:rFonts w:ascii="仿宋" w:eastAsia="仿宋" w:hAnsi="仿宋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相关</w:t>
      </w:r>
      <w:r>
        <w:rPr>
          <w:rFonts w:ascii="仿宋" w:eastAsia="仿宋" w:hAnsi="仿宋"/>
          <w:sz w:val="24"/>
          <w:szCs w:val="24"/>
        </w:rPr>
        <w:t>组件。</w:t>
      </w:r>
    </w:p>
    <w:p w:rsidR="00CF33ED" w:rsidRDefault="009656D9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3. </w:t>
      </w:r>
      <w:r>
        <w:rPr>
          <w:rFonts w:ascii="仿宋" w:eastAsia="仿宋" w:hAnsi="仿宋"/>
          <w:sz w:val="24"/>
          <w:szCs w:val="24"/>
        </w:rPr>
        <w:t>根据模块组内分工，完成调研报告和详细设计说明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CF33ED" w:rsidRDefault="009656D9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4. </w:t>
      </w:r>
      <w:r>
        <w:rPr>
          <w:rFonts w:ascii="仿宋" w:eastAsia="仿宋" w:hAnsi="仿宋" w:hint="eastAsia"/>
          <w:sz w:val="24"/>
          <w:szCs w:val="24"/>
        </w:rPr>
        <w:t>进行告警</w:t>
      </w:r>
      <w:r>
        <w:rPr>
          <w:rFonts w:ascii="仿宋" w:eastAsia="仿宋" w:hAnsi="仿宋"/>
          <w:sz w:val="24"/>
          <w:szCs w:val="24"/>
        </w:rPr>
        <w:t>和故障原始数据准备。</w:t>
      </w:r>
    </w:p>
    <w:p w:rsidR="00CF33ED" w:rsidRDefault="009656D9">
      <w:pPr>
        <w:pStyle w:val="2"/>
        <w:spacing w:line="360" w:lineRule="auto"/>
        <w:rPr>
          <w:rFonts w:ascii="仿宋" w:eastAsia="仿宋" w:hAnsi="仿宋"/>
          <w:b w:val="0"/>
          <w:sz w:val="24"/>
          <w:szCs w:val="24"/>
        </w:rPr>
      </w:pPr>
      <w:r>
        <w:rPr>
          <w:rFonts w:ascii="仿宋" w:eastAsia="仿宋" w:hAnsi="仿宋"/>
          <w:b w:val="0"/>
          <w:sz w:val="24"/>
          <w:szCs w:val="24"/>
        </w:rPr>
        <w:t>第三周（</w:t>
      </w:r>
      <w:r>
        <w:rPr>
          <w:rFonts w:ascii="仿宋" w:eastAsia="仿宋" w:hAnsi="仿宋"/>
          <w:b w:val="0"/>
          <w:sz w:val="24"/>
          <w:szCs w:val="24"/>
        </w:rPr>
        <w:t>2020.08.03-2020.08.07</w:t>
      </w:r>
      <w:r>
        <w:rPr>
          <w:rFonts w:ascii="仿宋" w:eastAsia="仿宋" w:hAnsi="仿宋"/>
          <w:b w:val="0"/>
          <w:sz w:val="24"/>
          <w:szCs w:val="24"/>
        </w:rPr>
        <w:t>）</w:t>
      </w:r>
    </w:p>
    <w:p w:rsidR="00CF33ED" w:rsidRDefault="009656D9">
      <w:pPr>
        <w:numPr>
          <w:ilvl w:val="0"/>
          <w:numId w:val="4"/>
        </w:num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描述性统计分析与可视化</w:t>
      </w:r>
    </w:p>
    <w:p w:rsidR="00CF33ED" w:rsidRDefault="009656D9">
      <w:pPr>
        <w:numPr>
          <w:ilvl w:val="0"/>
          <w:numId w:val="4"/>
        </w:num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时间序列分析</w:t>
      </w:r>
    </w:p>
    <w:p w:rsidR="00CF33ED" w:rsidRDefault="009656D9">
      <w:pPr>
        <w:pStyle w:val="2"/>
        <w:spacing w:line="360" w:lineRule="auto"/>
        <w:rPr>
          <w:rFonts w:ascii="仿宋" w:eastAsia="仿宋" w:hAnsi="仿宋"/>
          <w:b w:val="0"/>
          <w:sz w:val="24"/>
          <w:szCs w:val="24"/>
        </w:rPr>
      </w:pPr>
      <w:r>
        <w:rPr>
          <w:rFonts w:ascii="仿宋" w:eastAsia="仿宋" w:hAnsi="仿宋"/>
          <w:b w:val="0"/>
          <w:sz w:val="24"/>
          <w:szCs w:val="24"/>
        </w:rPr>
        <w:t>第四周（</w:t>
      </w:r>
      <w:r>
        <w:rPr>
          <w:rFonts w:ascii="仿宋" w:eastAsia="仿宋" w:hAnsi="仿宋"/>
          <w:b w:val="0"/>
          <w:sz w:val="24"/>
          <w:szCs w:val="24"/>
        </w:rPr>
        <w:t>2020.08.10-2020.08.14</w:t>
      </w:r>
      <w:r>
        <w:rPr>
          <w:rFonts w:ascii="仿宋" w:eastAsia="仿宋" w:hAnsi="仿宋"/>
          <w:b w:val="0"/>
          <w:sz w:val="24"/>
          <w:szCs w:val="24"/>
        </w:rPr>
        <w:t>）</w:t>
      </w:r>
    </w:p>
    <w:p w:rsidR="00CF33ED" w:rsidRDefault="009656D9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1. </w:t>
      </w:r>
      <w:r>
        <w:rPr>
          <w:rFonts w:ascii="仿宋" w:eastAsia="仿宋" w:hAnsi="仿宋" w:hint="eastAsia"/>
          <w:sz w:val="24"/>
          <w:szCs w:val="24"/>
        </w:rPr>
        <w:t>回归分析</w:t>
      </w:r>
      <w:r>
        <w:rPr>
          <w:rFonts w:ascii="仿宋" w:eastAsia="仿宋" w:hAnsi="仿宋"/>
          <w:sz w:val="24"/>
          <w:szCs w:val="24"/>
        </w:rPr>
        <w:t>；</w:t>
      </w:r>
    </w:p>
    <w:p w:rsidR="00CF33ED" w:rsidRDefault="009656D9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2. </w:t>
      </w:r>
      <w:r>
        <w:rPr>
          <w:rFonts w:ascii="仿宋" w:eastAsia="仿宋" w:hAnsi="仿宋" w:hint="eastAsia"/>
          <w:sz w:val="24"/>
          <w:szCs w:val="24"/>
        </w:rPr>
        <w:t>基于机器学习方法与计量方法研究。</w:t>
      </w:r>
    </w:p>
    <w:p w:rsidR="00CF33ED" w:rsidRDefault="009656D9">
      <w:pPr>
        <w:pStyle w:val="2"/>
        <w:rPr>
          <w:rFonts w:ascii="仿宋" w:eastAsia="仿宋" w:hAnsi="仿宋"/>
          <w:b w:val="0"/>
          <w:sz w:val="24"/>
          <w:szCs w:val="24"/>
        </w:rPr>
      </w:pPr>
      <w:r>
        <w:rPr>
          <w:rFonts w:ascii="仿宋" w:eastAsia="仿宋" w:hAnsi="仿宋"/>
          <w:b w:val="0"/>
          <w:sz w:val="24"/>
          <w:szCs w:val="24"/>
        </w:rPr>
        <w:lastRenderedPageBreak/>
        <w:t>第五周（</w:t>
      </w:r>
      <w:r>
        <w:rPr>
          <w:rFonts w:ascii="仿宋" w:eastAsia="仿宋" w:hAnsi="仿宋"/>
          <w:b w:val="0"/>
          <w:sz w:val="24"/>
          <w:szCs w:val="24"/>
        </w:rPr>
        <w:t>2020.08.17-2020.08.20</w:t>
      </w:r>
      <w:r>
        <w:rPr>
          <w:rFonts w:ascii="仿宋" w:eastAsia="仿宋" w:hAnsi="仿宋"/>
          <w:b w:val="0"/>
          <w:sz w:val="24"/>
          <w:szCs w:val="24"/>
        </w:rPr>
        <w:t>）</w:t>
      </w:r>
    </w:p>
    <w:p w:rsidR="00CF33ED" w:rsidRDefault="009656D9">
      <w:pPr>
        <w:numPr>
          <w:ilvl w:val="0"/>
          <w:numId w:val="5"/>
        </w:num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完成运维自动化分析和预警系统设计方案；</w:t>
      </w:r>
    </w:p>
    <w:p w:rsidR="00CF33ED" w:rsidRDefault="009656D9">
      <w:pPr>
        <w:numPr>
          <w:ilvl w:val="0"/>
          <w:numId w:val="5"/>
        </w:num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完善调研</w:t>
      </w:r>
      <w:r>
        <w:rPr>
          <w:rFonts w:ascii="仿宋" w:eastAsia="仿宋" w:hAnsi="仿宋"/>
          <w:sz w:val="24"/>
          <w:szCs w:val="24"/>
        </w:rPr>
        <w:t>报告和技术实现文档</w:t>
      </w:r>
      <w:r>
        <w:rPr>
          <w:rFonts w:ascii="仿宋" w:eastAsia="仿宋" w:hAnsi="仿宋" w:hint="eastAsia"/>
          <w:sz w:val="24"/>
          <w:szCs w:val="24"/>
        </w:rPr>
        <w:t>；</w:t>
      </w:r>
    </w:p>
    <w:p w:rsidR="00CF33ED" w:rsidRDefault="009656D9">
      <w:pPr>
        <w:numPr>
          <w:ilvl w:val="0"/>
          <w:numId w:val="5"/>
        </w:num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完成个人实习总结报告（遇到的问题、如何解决等）。</w:t>
      </w:r>
    </w:p>
    <w:p w:rsidR="00CF33ED" w:rsidRDefault="009656D9">
      <w:pPr>
        <w:pStyle w:val="1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五、作业完成情况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3590"/>
        <w:gridCol w:w="3498"/>
        <w:gridCol w:w="692"/>
      </w:tblGrid>
      <w:tr w:rsidR="00CF33ED">
        <w:tc>
          <w:tcPr>
            <w:tcW w:w="516" w:type="dxa"/>
          </w:tcPr>
          <w:p w:rsidR="00CF33ED" w:rsidRDefault="009656D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时间</w:t>
            </w:r>
          </w:p>
        </w:tc>
        <w:tc>
          <w:tcPr>
            <w:tcW w:w="3590" w:type="dxa"/>
          </w:tcPr>
          <w:p w:rsidR="00CF33ED" w:rsidRDefault="009656D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小组分工</w:t>
            </w:r>
          </w:p>
        </w:tc>
        <w:tc>
          <w:tcPr>
            <w:tcW w:w="3498" w:type="dxa"/>
          </w:tcPr>
          <w:p w:rsidR="00CF33ED" w:rsidRDefault="009656D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导师建议</w:t>
            </w:r>
          </w:p>
        </w:tc>
        <w:tc>
          <w:tcPr>
            <w:tcW w:w="692" w:type="dxa"/>
          </w:tcPr>
          <w:p w:rsidR="00CF33ED" w:rsidRDefault="009656D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完成情况</w:t>
            </w:r>
          </w:p>
        </w:tc>
      </w:tr>
      <w:tr w:rsidR="00CF33ED">
        <w:tc>
          <w:tcPr>
            <w:tcW w:w="516" w:type="dxa"/>
          </w:tcPr>
          <w:p w:rsidR="00CF33ED" w:rsidRDefault="009656D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第二周</w:t>
            </w:r>
          </w:p>
        </w:tc>
        <w:tc>
          <w:tcPr>
            <w:tcW w:w="3590" w:type="dxa"/>
          </w:tcPr>
          <w:p w:rsidR="00CF33ED" w:rsidRDefault="009656D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1.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了解</w:t>
            </w:r>
            <w:r>
              <w:rPr>
                <w:rFonts w:ascii="仿宋" w:eastAsia="仿宋" w:hAnsi="仿宋"/>
                <w:sz w:val="24"/>
                <w:szCs w:val="24"/>
              </w:rPr>
              <w:t>监控</w:t>
            </w:r>
            <w:proofErr w:type="gramStart"/>
            <w:r>
              <w:rPr>
                <w:rFonts w:ascii="仿宋" w:eastAsia="仿宋" w:hAnsi="仿宋"/>
                <w:sz w:val="24"/>
                <w:szCs w:val="24"/>
              </w:rPr>
              <w:t>客响组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的</w:t>
            </w:r>
            <w:r>
              <w:rPr>
                <w:rFonts w:ascii="仿宋" w:eastAsia="仿宋" w:hAnsi="仿宋"/>
                <w:sz w:val="24"/>
                <w:szCs w:val="24"/>
              </w:rPr>
              <w:t>工作内容。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（苏敏利，王逸舟）</w:t>
            </w:r>
          </w:p>
          <w:p w:rsidR="00CF33ED" w:rsidRDefault="009656D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2.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了解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OpenStack</w:t>
            </w:r>
            <w:r>
              <w:rPr>
                <w:rFonts w:ascii="仿宋" w:eastAsia="仿宋" w:hAnsi="仿宋"/>
                <w:sz w:val="24"/>
                <w:szCs w:val="24"/>
              </w:rPr>
              <w:t>的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相关</w:t>
            </w:r>
            <w:r>
              <w:rPr>
                <w:rFonts w:ascii="仿宋" w:eastAsia="仿宋" w:hAnsi="仿宋"/>
                <w:sz w:val="24"/>
                <w:szCs w:val="24"/>
              </w:rPr>
              <w:t>组件。</w:t>
            </w:r>
          </w:p>
          <w:p w:rsidR="00CF33ED" w:rsidRDefault="009656D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（苏敏利，王逸舟）</w:t>
            </w:r>
          </w:p>
          <w:p w:rsidR="00CF33ED" w:rsidRDefault="009656D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3.</w:t>
            </w:r>
            <w:r>
              <w:rPr>
                <w:rFonts w:ascii="仿宋" w:eastAsia="仿宋" w:hAnsi="仿宋"/>
                <w:sz w:val="24"/>
                <w:szCs w:val="24"/>
              </w:rPr>
              <w:t>根据模块组内分工，完成调研报告和详细设计说明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  <w:p w:rsidR="00CF33ED" w:rsidRDefault="009656D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（苏敏利，王逸舟）</w:t>
            </w:r>
          </w:p>
          <w:p w:rsidR="00CF33ED" w:rsidRDefault="009656D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4.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进行告警</w:t>
            </w:r>
            <w:r>
              <w:rPr>
                <w:rFonts w:ascii="仿宋" w:eastAsia="仿宋" w:hAnsi="仿宋"/>
                <w:sz w:val="24"/>
                <w:szCs w:val="24"/>
              </w:rPr>
              <w:t>和故障原始数据准备。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（苏敏利，王逸舟）</w:t>
            </w:r>
          </w:p>
          <w:p w:rsidR="00CF33ED" w:rsidRDefault="00CF33ED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98" w:type="dxa"/>
          </w:tcPr>
          <w:p w:rsidR="00CF33ED" w:rsidRDefault="00CF33ED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92" w:type="dxa"/>
          </w:tcPr>
          <w:p w:rsidR="00CF33ED" w:rsidRDefault="009656D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已完成</w:t>
            </w:r>
          </w:p>
          <w:p w:rsidR="00CF33ED" w:rsidRDefault="00CF33ED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CF33ED" w:rsidRDefault="00CF33ED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F33ED">
        <w:tc>
          <w:tcPr>
            <w:tcW w:w="516" w:type="dxa"/>
          </w:tcPr>
          <w:p w:rsidR="00CF33ED" w:rsidRDefault="009656D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第三周</w:t>
            </w:r>
          </w:p>
        </w:tc>
        <w:tc>
          <w:tcPr>
            <w:tcW w:w="3590" w:type="dxa"/>
          </w:tcPr>
          <w:p w:rsidR="00CF33ED" w:rsidRDefault="009656D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1.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描述性统计分析与可视化（王逸舟）</w:t>
            </w:r>
          </w:p>
          <w:p w:rsidR="00CF33ED" w:rsidRDefault="009656D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2.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时间序列分析（苏敏利）</w:t>
            </w:r>
          </w:p>
        </w:tc>
        <w:tc>
          <w:tcPr>
            <w:tcW w:w="3498" w:type="dxa"/>
          </w:tcPr>
          <w:p w:rsidR="00CF33ED" w:rsidRDefault="00CF33ED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92" w:type="dxa"/>
          </w:tcPr>
          <w:p w:rsidR="00CF33ED" w:rsidRDefault="00CF33ED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F33ED">
        <w:tc>
          <w:tcPr>
            <w:tcW w:w="516" w:type="dxa"/>
          </w:tcPr>
          <w:p w:rsidR="00CF33ED" w:rsidRDefault="009656D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第四周</w:t>
            </w:r>
          </w:p>
        </w:tc>
        <w:tc>
          <w:tcPr>
            <w:tcW w:w="3590" w:type="dxa"/>
          </w:tcPr>
          <w:p w:rsidR="00CF33ED" w:rsidRDefault="009656D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1.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回归分析</w:t>
            </w:r>
            <w:r>
              <w:rPr>
                <w:rFonts w:ascii="仿宋" w:eastAsia="仿宋" w:hAnsi="仿宋"/>
                <w:sz w:val="24"/>
                <w:szCs w:val="24"/>
              </w:rPr>
              <w:t>；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（王逸舟）</w:t>
            </w:r>
          </w:p>
          <w:p w:rsidR="00CF33ED" w:rsidRDefault="009656D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2.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基于机器学习的故障识别。（苏敏利）</w:t>
            </w:r>
          </w:p>
          <w:p w:rsidR="00CF33ED" w:rsidRDefault="00CF33ED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98" w:type="dxa"/>
          </w:tcPr>
          <w:p w:rsidR="00CF33ED" w:rsidRDefault="00CF33ED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92" w:type="dxa"/>
          </w:tcPr>
          <w:p w:rsidR="00CF33ED" w:rsidRDefault="00CF33ED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F33ED">
        <w:tc>
          <w:tcPr>
            <w:tcW w:w="516" w:type="dxa"/>
          </w:tcPr>
          <w:p w:rsidR="00CF33ED" w:rsidRDefault="009656D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第五周</w:t>
            </w:r>
          </w:p>
        </w:tc>
        <w:tc>
          <w:tcPr>
            <w:tcW w:w="3590" w:type="dxa"/>
          </w:tcPr>
          <w:p w:rsidR="00CF33ED" w:rsidRDefault="009656D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1.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完成运维自动化分析与预警系统设计方案；（苏敏利，王逸舟）</w:t>
            </w:r>
          </w:p>
          <w:p w:rsidR="00CF33ED" w:rsidRDefault="009656D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2.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完善调研</w:t>
            </w:r>
            <w:r>
              <w:rPr>
                <w:rFonts w:ascii="仿宋" w:eastAsia="仿宋" w:hAnsi="仿宋"/>
                <w:sz w:val="24"/>
                <w:szCs w:val="24"/>
              </w:rPr>
              <w:t>报告和技术实现文</w:t>
            </w:r>
            <w:r>
              <w:rPr>
                <w:rFonts w:ascii="仿宋" w:eastAsia="仿宋" w:hAnsi="仿宋"/>
                <w:sz w:val="24"/>
                <w:szCs w:val="24"/>
              </w:rPr>
              <w:lastRenderedPageBreak/>
              <w:t>档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；（苏敏利，王逸舟）</w:t>
            </w:r>
          </w:p>
          <w:p w:rsidR="00CF33ED" w:rsidRDefault="009656D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3.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完成个人实习总结报告（遇到的问题、如何解决等）。（苏敏利，王逸舟）</w:t>
            </w:r>
          </w:p>
        </w:tc>
        <w:tc>
          <w:tcPr>
            <w:tcW w:w="3498" w:type="dxa"/>
          </w:tcPr>
          <w:p w:rsidR="00CF33ED" w:rsidRDefault="00CF33ED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92" w:type="dxa"/>
          </w:tcPr>
          <w:p w:rsidR="00CF33ED" w:rsidRDefault="00CF33ED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CF33ED" w:rsidRDefault="00CF33ED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CF33ED" w:rsidRDefault="00CF33ED"/>
    <w:sectPr w:rsidR="00CF3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6D9" w:rsidRDefault="009656D9" w:rsidP="007E2F30">
      <w:r>
        <w:separator/>
      </w:r>
    </w:p>
  </w:endnote>
  <w:endnote w:type="continuationSeparator" w:id="0">
    <w:p w:rsidR="009656D9" w:rsidRDefault="009656D9" w:rsidP="007E2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6D9" w:rsidRDefault="009656D9" w:rsidP="007E2F30">
      <w:r>
        <w:separator/>
      </w:r>
    </w:p>
  </w:footnote>
  <w:footnote w:type="continuationSeparator" w:id="0">
    <w:p w:rsidR="009656D9" w:rsidRDefault="009656D9" w:rsidP="007E2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singleLevel"/>
    <w:tmpl w:val="0000000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000002"/>
    <w:multiLevelType w:val="singleLevel"/>
    <w:tmpl w:val="00000002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00000003"/>
    <w:multiLevelType w:val="singleLevel"/>
    <w:tmpl w:val="0000000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3ED"/>
    <w:rsid w:val="FC5F428A"/>
    <w:rsid w:val="FDFF1A11"/>
    <w:rsid w:val="007E2F30"/>
    <w:rsid w:val="009656D9"/>
    <w:rsid w:val="00A3145E"/>
    <w:rsid w:val="00B9590E"/>
    <w:rsid w:val="00BA7087"/>
    <w:rsid w:val="00CF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ACF616"/>
  <w15:docId w15:val="{CD45A95A-7492-450F-BA7F-0004A702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微笑的bang</dc:creator>
  <cp:lastModifiedBy>su minli</cp:lastModifiedBy>
  <cp:revision>9</cp:revision>
  <dcterms:created xsi:type="dcterms:W3CDTF">2020-08-02T17:33:00Z</dcterms:created>
  <dcterms:modified xsi:type="dcterms:W3CDTF">2020-08-02T04:07:00Z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